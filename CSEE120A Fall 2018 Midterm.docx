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0" w:lineRule="auto" w:line="282"/>
        <w:ind w:left="111" w:right="7965"/>
      </w:pPr>
      <w:r>
        <w:rPr>
          <w:rFonts w:cs="Arial" w:hAnsi="Arial" w:eastAsia="Arial" w:ascii="Arial"/>
          <w:w w:val="99"/>
          <w:sz w:val="22"/>
          <w:szCs w:val="22"/>
        </w:rPr>
        <w:t>CSEE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120A</w:t>
      </w:r>
      <w:r>
        <w:rPr>
          <w:rFonts w:cs="Arial" w:hAnsi="Arial" w:eastAsia="Arial" w:ascii="Arial"/>
          <w:w w:val="99"/>
          <w:sz w:val="22"/>
          <w:szCs w:val="22"/>
        </w:rPr>
        <w:t> Fall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2018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"/>
        <w:ind w:left="111"/>
      </w:pPr>
      <w:r>
        <w:rPr>
          <w:rFonts w:cs="Arial" w:hAnsi="Arial" w:eastAsia="Arial" w:ascii="Arial"/>
          <w:w w:val="99"/>
          <w:sz w:val="22"/>
          <w:szCs w:val="22"/>
        </w:rPr>
        <w:t>Midterm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5"/>
        <w:ind w:left="111"/>
      </w:pPr>
      <w:r>
        <w:rPr>
          <w:rFonts w:cs="Arial" w:hAnsi="Arial" w:eastAsia="Arial" w:ascii="Arial"/>
          <w:w w:val="99"/>
          <w:sz w:val="22"/>
          <w:szCs w:val="22"/>
        </w:rPr>
        <w:t>Kelly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Downey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1"/>
      </w:pPr>
      <w:r>
        <w:rPr>
          <w:rFonts w:cs="Arial" w:hAnsi="Arial" w:eastAsia="Arial" w:ascii="Arial"/>
          <w:w w:val="99"/>
          <w:sz w:val="22"/>
          <w:szCs w:val="22"/>
        </w:rPr>
        <w:t>Exam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Rules: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5"/>
        <w:ind w:left="469"/>
      </w:pPr>
      <w:r>
        <w:rPr>
          <w:rFonts w:cs="Arial" w:hAnsi="Arial" w:eastAsia="Arial" w:ascii="Arial"/>
          <w:w w:val="99"/>
          <w:sz w:val="22"/>
          <w:szCs w:val="22"/>
        </w:rPr>
        <w:t>●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Do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not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open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exam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until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instructed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to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do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so.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5"/>
        <w:ind w:left="469"/>
      </w:pPr>
      <w:r>
        <w:rPr>
          <w:rFonts w:cs="Arial" w:hAnsi="Arial" w:eastAsia="Arial" w:ascii="Arial"/>
          <w:w w:val="99"/>
          <w:sz w:val="22"/>
          <w:szCs w:val="22"/>
        </w:rPr>
        <w:t>●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Once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you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start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exam,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please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write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your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name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and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netID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on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top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of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all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pages.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tabs>
          <w:tab w:pos="820" w:val="left"/>
        </w:tabs>
        <w:jc w:val="left"/>
        <w:spacing w:before="45" w:lineRule="auto" w:line="282"/>
        <w:ind w:left="827" w:right="71" w:hanging="358"/>
      </w:pPr>
      <w:r>
        <w:rPr>
          <w:rFonts w:cs="Arial" w:hAnsi="Arial" w:eastAsia="Arial" w:ascii="Arial"/>
          <w:w w:val="99"/>
          <w:sz w:val="22"/>
          <w:szCs w:val="22"/>
        </w:rPr>
        <w:t>●</w:t>
      </w:r>
      <w:r>
        <w:rPr>
          <w:rFonts w:cs="Arial" w:hAnsi="Arial" w:eastAsia="Arial" w:ascii="Arial"/>
          <w:w w:val="100"/>
          <w:sz w:val="22"/>
          <w:szCs w:val="22"/>
        </w:rPr>
        <w:tab/>
      </w:r>
      <w:r>
        <w:rPr>
          <w:rFonts w:cs="Arial" w:hAnsi="Arial" w:eastAsia="Arial" w:ascii="Arial"/>
          <w:w w:val="99"/>
          <w:sz w:val="22"/>
          <w:szCs w:val="22"/>
        </w:rPr>
        <w:t>Once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exam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has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started,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you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are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not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able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to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leave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room.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If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you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leave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room,</w:t>
      </w:r>
      <w:r>
        <w:rPr>
          <w:rFonts w:cs="Arial" w:hAnsi="Arial" w:eastAsia="Arial" w:ascii="Arial"/>
          <w:w w:val="99"/>
          <w:sz w:val="22"/>
          <w:szCs w:val="22"/>
        </w:rPr>
        <w:t> your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exam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over.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"/>
        <w:ind w:left="469"/>
      </w:pPr>
      <w:r>
        <w:rPr>
          <w:rFonts w:cs="Arial" w:hAnsi="Arial" w:eastAsia="Arial" w:ascii="Arial"/>
          <w:w w:val="99"/>
          <w:sz w:val="22"/>
          <w:szCs w:val="22"/>
        </w:rPr>
        <w:t>●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Please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remove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all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hats,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watches,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and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sweatshirt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hoods.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5"/>
        <w:ind w:left="469"/>
      </w:pPr>
      <w:r>
        <w:rPr>
          <w:rFonts w:cs="Arial" w:hAnsi="Arial" w:eastAsia="Arial" w:ascii="Arial"/>
          <w:w w:val="99"/>
          <w:sz w:val="22"/>
          <w:szCs w:val="22"/>
        </w:rPr>
        <w:t>●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Turn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electronics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off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and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store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your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backpack.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5"/>
        <w:ind w:left="469"/>
      </w:pPr>
      <w:r>
        <w:rPr>
          <w:rFonts w:cs="Arial" w:hAnsi="Arial" w:eastAsia="Arial" w:ascii="Arial"/>
          <w:w w:val="99"/>
          <w:sz w:val="22"/>
          <w:szCs w:val="22"/>
        </w:rPr>
        <w:t>●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exam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open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notes.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5"/>
        <w:ind w:left="469"/>
      </w:pPr>
      <w:r>
        <w:rPr>
          <w:rFonts w:cs="Arial" w:hAnsi="Arial" w:eastAsia="Arial" w:ascii="Arial"/>
          <w:w w:val="99"/>
          <w:sz w:val="22"/>
          <w:szCs w:val="22"/>
        </w:rPr>
        <w:t>●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Please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write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legibly.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tabs>
          <w:tab w:pos="820" w:val="left"/>
        </w:tabs>
        <w:jc w:val="left"/>
        <w:spacing w:before="45" w:lineRule="auto" w:line="282"/>
        <w:ind w:left="827" w:right="84" w:hanging="358"/>
      </w:pPr>
      <w:r>
        <w:rPr>
          <w:rFonts w:cs="Arial" w:hAnsi="Arial" w:eastAsia="Arial" w:ascii="Arial"/>
          <w:w w:val="99"/>
          <w:sz w:val="22"/>
          <w:szCs w:val="22"/>
        </w:rPr>
        <w:t>●</w:t>
      </w:r>
      <w:r>
        <w:rPr>
          <w:rFonts w:cs="Arial" w:hAnsi="Arial" w:eastAsia="Arial" w:ascii="Arial"/>
          <w:w w:val="100"/>
          <w:sz w:val="22"/>
          <w:szCs w:val="22"/>
        </w:rPr>
        <w:tab/>
      </w:r>
      <w:r>
        <w:rPr>
          <w:rFonts w:cs="Arial" w:hAnsi="Arial" w:eastAsia="Arial" w:ascii="Arial"/>
          <w:w w:val="99"/>
          <w:sz w:val="22"/>
          <w:szCs w:val="22"/>
        </w:rPr>
        <w:t>Proctors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are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not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allowed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to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answer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clarification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questions.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You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may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write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any</w:t>
      </w:r>
      <w:r>
        <w:rPr>
          <w:rFonts w:cs="Arial" w:hAnsi="Arial" w:eastAsia="Arial" w:ascii="Arial"/>
          <w:w w:val="99"/>
          <w:sz w:val="22"/>
          <w:szCs w:val="22"/>
        </w:rPr>
        <w:t> assumptions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you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make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on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exam.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They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may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or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may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not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be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considered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for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grading.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"/>
        <w:ind w:left="469"/>
      </w:pPr>
      <w:r>
        <w:rPr>
          <w:rFonts w:cs="Arial" w:hAnsi="Arial" w:eastAsia="Arial" w:ascii="Arial"/>
          <w:w w:val="99"/>
          <w:sz w:val="22"/>
          <w:szCs w:val="22"/>
        </w:rPr>
        <w:t>●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If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you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find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error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on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exam,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please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inform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proctor.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tabs>
          <w:tab w:pos="820" w:val="left"/>
        </w:tabs>
        <w:jc w:val="left"/>
        <w:spacing w:before="45" w:lineRule="auto" w:line="282"/>
        <w:ind w:left="827" w:right="96" w:hanging="358"/>
      </w:pPr>
      <w:r>
        <w:rPr>
          <w:rFonts w:cs="Arial" w:hAnsi="Arial" w:eastAsia="Arial" w:ascii="Arial"/>
          <w:w w:val="99"/>
          <w:sz w:val="22"/>
          <w:szCs w:val="22"/>
        </w:rPr>
        <w:t>●</w:t>
      </w:r>
      <w:r>
        <w:rPr>
          <w:rFonts w:cs="Arial" w:hAnsi="Arial" w:eastAsia="Arial" w:ascii="Arial"/>
          <w:w w:val="100"/>
          <w:sz w:val="22"/>
          <w:szCs w:val="22"/>
        </w:rPr>
        <w:tab/>
      </w:r>
      <w:r>
        <w:rPr>
          <w:rFonts w:cs="Arial" w:hAnsi="Arial" w:eastAsia="Arial" w:ascii="Arial"/>
          <w:w w:val="99"/>
          <w:sz w:val="22"/>
          <w:szCs w:val="22"/>
        </w:rPr>
        <w:t>When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you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are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finished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with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exam,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you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may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bring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to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proctor.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Please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show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your</w:t>
      </w:r>
      <w:r>
        <w:rPr>
          <w:rFonts w:cs="Arial" w:hAnsi="Arial" w:eastAsia="Arial" w:ascii="Arial"/>
          <w:w w:val="99"/>
          <w:sz w:val="22"/>
          <w:szCs w:val="22"/>
        </w:rPr>
        <w:t> student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ID.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"/>
        <w:ind w:left="469"/>
        <w:sectPr>
          <w:pgMar w:header="1463" w:footer="0" w:top="1680" w:bottom="280" w:left="1320" w:right="1640"/>
          <w:headerReference w:type="default" r:id="rId4"/>
          <w:pgSz w:w="12240" w:h="15840"/>
        </w:sectPr>
      </w:pPr>
      <w:r>
        <w:rPr>
          <w:rFonts w:cs="Arial" w:hAnsi="Arial" w:eastAsia="Arial" w:ascii="Arial"/>
          <w:w w:val="99"/>
          <w:sz w:val="22"/>
          <w:szCs w:val="22"/>
        </w:rPr>
        <w:t>●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I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would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wish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you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good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luck,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but,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you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don’t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need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it.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You’ve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got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this!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0" w:lineRule="auto" w:line="282"/>
        <w:ind w:left="558" w:right="635" w:hanging="447"/>
      </w:pPr>
      <w:r>
        <w:rPr>
          <w:rFonts w:cs="Arial" w:hAnsi="Arial" w:eastAsia="Arial" w:ascii="Arial"/>
          <w:w w:val="99"/>
          <w:sz w:val="22"/>
          <w:szCs w:val="22"/>
        </w:rPr>
        <w:t>1.</w:t>
      </w:r>
      <w:r>
        <w:rPr>
          <w:rFonts w:cs="Arial" w:hAnsi="Arial" w:eastAsia="Arial" w:ascii="Arial"/>
          <w:w w:val="100"/>
          <w:sz w:val="22"/>
          <w:szCs w:val="22"/>
        </w:rPr>
        <w:t>     </w:t>
      </w:r>
      <w:r>
        <w:rPr>
          <w:rFonts w:cs="Arial" w:hAnsi="Arial" w:eastAsia="Arial" w:ascii="Arial"/>
          <w:w w:val="99"/>
          <w:sz w:val="22"/>
          <w:szCs w:val="22"/>
        </w:rPr>
        <w:t>(4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points)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Create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truth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table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for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gate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below.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Draw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corresponding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timing</w:t>
      </w:r>
      <w:r>
        <w:rPr>
          <w:rFonts w:cs="Arial" w:hAnsi="Arial" w:eastAsia="Arial" w:ascii="Arial"/>
          <w:w w:val="99"/>
          <w:sz w:val="22"/>
          <w:szCs w:val="22"/>
        </w:rPr>
        <w:t> diagram.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3540"/>
      </w:pPr>
      <w:r>
        <w:pict>
          <v:shape type="#_x0000_t75" style="width:157.286pt;height:76.0341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1"/>
      </w:pPr>
      <w:r>
        <w:rPr>
          <w:rFonts w:cs="Arial" w:hAnsi="Arial" w:eastAsia="Arial" w:ascii="Arial"/>
          <w:w w:val="99"/>
          <w:sz w:val="22"/>
          <w:szCs w:val="22"/>
        </w:rPr>
        <w:t>2.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(4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points)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Draw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circuit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for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equation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below.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2"/>
          <w:szCs w:val="22"/>
        </w:rPr>
        <w:jc w:val="left"/>
        <w:spacing w:before="45"/>
        <w:ind w:left="415"/>
        <w:sectPr>
          <w:pgMar w:header="1463" w:footer="0" w:top="1680" w:bottom="280" w:left="1320" w:right="1660"/>
          <w:pgSz w:w="12240" w:h="15840"/>
        </w:sectPr>
      </w:pPr>
      <w:r>
        <w:rPr>
          <w:rFonts w:cs="Trebuchet MS" w:hAnsi="Trebuchet MS" w:eastAsia="Trebuchet MS" w:ascii="Trebuchet MS"/>
          <w:color w:val="37464E"/>
          <w:w w:val="99"/>
          <w:sz w:val="22"/>
          <w:szCs w:val="22"/>
        </w:rPr>
        <w:t>y</w:t>
      </w:r>
      <w:r>
        <w:rPr>
          <w:rFonts w:cs="Trebuchet MS" w:hAnsi="Trebuchet MS" w:eastAsia="Trebuchet MS" w:ascii="Trebuchet MS"/>
          <w:color w:val="37464E"/>
          <w:w w:val="100"/>
          <w:sz w:val="22"/>
          <w:szCs w:val="22"/>
        </w:rPr>
        <w:t> </w:t>
      </w:r>
      <w:r>
        <w:rPr>
          <w:rFonts w:cs="Trebuchet MS" w:hAnsi="Trebuchet MS" w:eastAsia="Trebuchet MS" w:ascii="Trebuchet MS"/>
          <w:color w:val="37464E"/>
          <w:w w:val="99"/>
          <w:sz w:val="22"/>
          <w:szCs w:val="22"/>
        </w:rPr>
        <w:t>=</w:t>
      </w:r>
      <w:r>
        <w:rPr>
          <w:rFonts w:cs="Trebuchet MS" w:hAnsi="Trebuchet MS" w:eastAsia="Trebuchet MS" w:ascii="Trebuchet MS"/>
          <w:color w:val="37464E"/>
          <w:w w:val="100"/>
          <w:sz w:val="22"/>
          <w:szCs w:val="22"/>
        </w:rPr>
        <w:t> </w:t>
      </w:r>
      <w:r>
        <w:rPr>
          <w:rFonts w:cs="Trebuchet MS" w:hAnsi="Trebuchet MS" w:eastAsia="Trebuchet MS" w:ascii="Trebuchet MS"/>
          <w:color w:val="37464E"/>
          <w:w w:val="99"/>
          <w:sz w:val="22"/>
          <w:szCs w:val="22"/>
        </w:rPr>
        <w:t>abc</w:t>
      </w:r>
      <w:r>
        <w:rPr>
          <w:rFonts w:cs="Trebuchet MS" w:hAnsi="Trebuchet MS" w:eastAsia="Trebuchet MS" w:ascii="Trebuchet MS"/>
          <w:color w:val="37464E"/>
          <w:w w:val="100"/>
          <w:sz w:val="22"/>
          <w:szCs w:val="22"/>
        </w:rPr>
        <w:t> </w:t>
      </w:r>
      <w:r>
        <w:rPr>
          <w:rFonts w:cs="Trebuchet MS" w:hAnsi="Trebuchet MS" w:eastAsia="Trebuchet MS" w:ascii="Trebuchet MS"/>
          <w:color w:val="37464E"/>
          <w:w w:val="99"/>
          <w:sz w:val="22"/>
          <w:szCs w:val="22"/>
        </w:rPr>
        <w:t>+</w:t>
      </w:r>
      <w:r>
        <w:rPr>
          <w:rFonts w:cs="Trebuchet MS" w:hAnsi="Trebuchet MS" w:eastAsia="Trebuchet MS" w:ascii="Trebuchet MS"/>
          <w:color w:val="37464E"/>
          <w:w w:val="100"/>
          <w:sz w:val="22"/>
          <w:szCs w:val="22"/>
        </w:rPr>
        <w:t> </w:t>
      </w:r>
      <w:r>
        <w:rPr>
          <w:rFonts w:cs="Trebuchet MS" w:hAnsi="Trebuchet MS" w:eastAsia="Trebuchet MS" w:ascii="Trebuchet MS"/>
          <w:color w:val="37464E"/>
          <w:w w:val="99"/>
          <w:sz w:val="22"/>
          <w:szCs w:val="22"/>
        </w:rPr>
        <w:t>cb'a</w:t>
      </w:r>
      <w:r>
        <w:rPr>
          <w:rFonts w:cs="Trebuchet MS" w:hAnsi="Trebuchet MS" w:eastAsia="Trebuchet MS" w:ascii="Trebuchet MS"/>
          <w:color w:val="00000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0" w:lineRule="auto" w:line="282"/>
        <w:ind w:left="111" w:right="742"/>
      </w:pPr>
      <w:r>
        <w:pict>
          <v:group style="position:absolute;margin-left:71.1388pt;margin-top:30.7764pt;width:65.698pt;height:222.984pt;mso-position-horizontal-relative:page;mso-position-vertical-relative:paragraph;z-index:-271" coordorigin="1423,616" coordsize="1314,4460">
            <v:shape style="position:absolute;left:2430;top:4567;width:298;height:0" coordorigin="2430,4567" coordsize="298,0" path="m2430,4567l2728,4567e" filled="f" stroked="t" strokeweight="0.845432pt" strokecolor="#000000">
              <v:path arrowok="t"/>
            </v:shape>
            <v:shape style="position:absolute;left:2430;top:5059;width:298;height:0" coordorigin="2430,5059" coordsize="298,0" path="m2430,5059l2728,5059e" filled="f" stroked="t" strokeweight="0.845432pt" strokecolor="#000000">
              <v:path arrowok="t"/>
            </v:shape>
            <v:shape style="position:absolute;left:2438;top:4560;width:0;height:507" coordorigin="2438,4560" coordsize="0,507" path="m2438,5067l2438,4560e" filled="f" stroked="t" strokeweight="0.845432pt" strokecolor="#000000">
              <v:path arrowok="t"/>
            </v:shape>
            <v:shape style="position:absolute;left:2721;top:4560;width:0;height:507" coordorigin="2721,4560" coordsize="0,507" path="m2721,5067l2721,4560e" filled="f" stroked="t" strokeweight="0.845432pt" strokecolor="#000000">
              <v:path arrowok="t"/>
            </v:shape>
            <v:shape style="position:absolute;left:2102;top:4567;width:343;height:0" coordorigin="2102,4567" coordsize="343,0" path="m2102,4567l2445,4567e" filled="f" stroked="t" strokeweight="0.845432pt" strokecolor="#000000">
              <v:path arrowok="t"/>
            </v:shape>
            <v:shape style="position:absolute;left:2102;top:5059;width:343;height:0" coordorigin="2102,5059" coordsize="343,0" path="m2102,5059l2445,5059e" filled="f" stroked="t" strokeweight="0.845432pt" strokecolor="#000000">
              <v:path arrowok="t"/>
            </v:shape>
            <v:shape style="position:absolute;left:2110;top:4560;width:0;height:507" coordorigin="2110,4560" coordsize="0,507" path="m2110,5067l2110,4560e" filled="f" stroked="t" strokeweight="0.845432pt" strokecolor="#000000">
              <v:path arrowok="t"/>
            </v:shape>
            <v:shape style="position:absolute;left:2438;top:4560;width:0;height:507" coordorigin="2438,4560" coordsize="0,507" path="m2438,5067l2438,4560e" filled="f" stroked="t" strokeweight="0.845432pt" strokecolor="#000000">
              <v:path arrowok="t"/>
            </v:shape>
            <v:shape style="position:absolute;left:1759;top:4567;width:358;height:0" coordorigin="1759,4567" coordsize="358,0" path="m1759,4567l2117,4567e" filled="f" stroked="t" strokeweight="0.845432pt" strokecolor="#000000">
              <v:path arrowok="t"/>
            </v:shape>
            <v:shape style="position:absolute;left:1759;top:5059;width:358;height:0" coordorigin="1759,5059" coordsize="358,0" path="m1759,5059l2117,5059e" filled="f" stroked="t" strokeweight="0.845432pt" strokecolor="#000000">
              <v:path arrowok="t"/>
            </v:shape>
            <v:shape style="position:absolute;left:1767;top:4560;width:0;height:507" coordorigin="1767,4560" coordsize="0,507" path="m1767,5067l1767,4560e" filled="f" stroked="t" strokeweight="0.845432pt" strokecolor="#000000">
              <v:path arrowok="t"/>
            </v:shape>
            <v:shape style="position:absolute;left:2110;top:4560;width:0;height:507" coordorigin="2110,4560" coordsize="0,507" path="m2110,5067l2110,4560e" filled="f" stroked="t" strokeweight="0.845432pt" strokecolor="#000000">
              <v:path arrowok="t"/>
            </v:shape>
            <v:shape style="position:absolute;left:1431;top:4567;width:343;height:0" coordorigin="1431,4567" coordsize="343,0" path="m1431,4567l1774,4567e" filled="f" stroked="t" strokeweight="0.845432pt" strokecolor="#000000">
              <v:path arrowok="t"/>
            </v:shape>
            <v:shape style="position:absolute;left:1431;top:5059;width:343;height:0" coordorigin="1431,5059" coordsize="343,0" path="m1431,5059l1774,5059e" filled="f" stroked="t" strokeweight="0.845432pt" strokecolor="#000000">
              <v:path arrowok="t"/>
            </v:shape>
            <v:shape style="position:absolute;left:1439;top:4560;width:0;height:507" coordorigin="1439,4560" coordsize="0,507" path="m1439,5067l1439,4560e" filled="f" stroked="t" strokeweight="0.845432pt" strokecolor="#000000">
              <v:path arrowok="t"/>
            </v:shape>
            <v:shape style="position:absolute;left:1767;top:4560;width:0;height:507" coordorigin="1767,4560" coordsize="0,507" path="m1767,5067l1767,4560e" filled="f" stroked="t" strokeweight="0.845432pt" strokecolor="#000000">
              <v:path arrowok="t"/>
            </v:shape>
            <v:shape style="position:absolute;left:2430;top:4567;width:298;height:0" coordorigin="2430,4567" coordsize="298,0" path="m2430,4567l2728,4567e" filled="f" stroked="t" strokeweight="0.845432pt" strokecolor="#000000">
              <v:path arrowok="t"/>
            </v:shape>
            <v:shape style="position:absolute;left:2430;top:4075;width:298;height:0" coordorigin="2430,4075" coordsize="298,0" path="m2430,4075l2728,4075e" filled="f" stroked="t" strokeweight="0.845432pt" strokecolor="#000000">
              <v:path arrowok="t"/>
            </v:shape>
            <v:shape style="position:absolute;left:2438;top:4068;width:0;height:507" coordorigin="2438,4068" coordsize="0,507" path="m2438,4575l2438,4068e" filled="f" stroked="t" strokeweight="0.845432pt" strokecolor="#000000">
              <v:path arrowok="t"/>
            </v:shape>
            <v:shape style="position:absolute;left:2721;top:4068;width:0;height:507" coordorigin="2721,4068" coordsize="0,507" path="m2721,4575l2721,4068e" filled="f" stroked="t" strokeweight="0.845432pt" strokecolor="#000000">
              <v:path arrowok="t"/>
            </v:shape>
            <v:shape style="position:absolute;left:2102;top:4075;width:343;height:0" coordorigin="2102,4075" coordsize="343,0" path="m2102,4075l2445,4075e" filled="f" stroked="t" strokeweight="0.845432pt" strokecolor="#000000">
              <v:path arrowok="t"/>
            </v:shape>
            <v:shape style="position:absolute;left:2102;top:4567;width:343;height:0" coordorigin="2102,4567" coordsize="343,0" path="m2102,4567l2445,4567e" filled="f" stroked="t" strokeweight="0.845432pt" strokecolor="#000000">
              <v:path arrowok="t"/>
            </v:shape>
            <v:shape style="position:absolute;left:2110;top:4068;width:0;height:507" coordorigin="2110,4068" coordsize="0,507" path="m2110,4575l2110,4068e" filled="f" stroked="t" strokeweight="0.845432pt" strokecolor="#000000">
              <v:path arrowok="t"/>
            </v:shape>
            <v:shape style="position:absolute;left:2438;top:4068;width:0;height:507" coordorigin="2438,4068" coordsize="0,507" path="m2438,4575l2438,4068e" filled="f" stroked="t" strokeweight="0.845432pt" strokecolor="#000000">
              <v:path arrowok="t"/>
            </v:shape>
            <v:shape style="position:absolute;left:1759;top:4075;width:358;height:0" coordorigin="1759,4075" coordsize="358,0" path="m1759,4075l2117,4075e" filled="f" stroked="t" strokeweight="0.845432pt" strokecolor="#000000">
              <v:path arrowok="t"/>
            </v:shape>
            <v:shape style="position:absolute;left:1759;top:4567;width:358;height:0" coordorigin="1759,4567" coordsize="358,0" path="m1759,4567l2117,4567e" filled="f" stroked="t" strokeweight="0.845432pt" strokecolor="#000000">
              <v:path arrowok="t"/>
            </v:shape>
            <v:shape style="position:absolute;left:1767;top:4068;width:0;height:507" coordorigin="1767,4068" coordsize="0,507" path="m1767,4575l1767,4068e" filled="f" stroked="t" strokeweight="0.845432pt" strokecolor="#000000">
              <v:path arrowok="t"/>
            </v:shape>
            <v:shape style="position:absolute;left:2110;top:4068;width:0;height:507" coordorigin="2110,4068" coordsize="0,507" path="m2110,4575l2110,4068e" filled="f" stroked="t" strokeweight="0.845432pt" strokecolor="#000000">
              <v:path arrowok="t"/>
            </v:shape>
            <v:shape style="position:absolute;left:1431;top:4075;width:343;height:0" coordorigin="1431,4075" coordsize="343,0" path="m1431,4075l1774,4075e" filled="f" stroked="t" strokeweight="0.845432pt" strokecolor="#000000">
              <v:path arrowok="t"/>
            </v:shape>
            <v:shape style="position:absolute;left:1431;top:4567;width:343;height:0" coordorigin="1431,4567" coordsize="343,0" path="m1431,4567l1774,4567e" filled="f" stroked="t" strokeweight="0.845432pt" strokecolor="#000000">
              <v:path arrowok="t"/>
            </v:shape>
            <v:shape style="position:absolute;left:1439;top:4068;width:0;height:507" coordorigin="1439,4068" coordsize="0,507" path="m1439,4575l1439,4068e" filled="f" stroked="t" strokeweight="0.845432pt" strokecolor="#000000">
              <v:path arrowok="t"/>
            </v:shape>
            <v:shape style="position:absolute;left:1767;top:4068;width:0;height:507" coordorigin="1767,4068" coordsize="0,507" path="m1767,4575l1767,4068e" filled="f" stroked="t" strokeweight="0.845432pt" strokecolor="#000000">
              <v:path arrowok="t"/>
            </v:shape>
            <v:shape style="position:absolute;left:2430;top:4075;width:298;height:0" coordorigin="2430,4075" coordsize="298,0" path="m2430,4075l2728,4075e" filled="f" stroked="t" strokeweight="0.845432pt" strokecolor="#000000">
              <v:path arrowok="t"/>
            </v:shape>
            <v:shape style="position:absolute;left:2430;top:3583;width:298;height:0" coordorigin="2430,3583" coordsize="298,0" path="m2430,3583l2728,3583e" filled="f" stroked="t" strokeweight="0.845432pt" strokecolor="#000000">
              <v:path arrowok="t"/>
            </v:shape>
            <v:shape style="position:absolute;left:2438;top:3576;width:0;height:507" coordorigin="2438,3576" coordsize="0,507" path="m2438,4083l2438,3576e" filled="f" stroked="t" strokeweight="0.845432pt" strokecolor="#000000">
              <v:path arrowok="t"/>
            </v:shape>
            <v:shape style="position:absolute;left:2721;top:3576;width:0;height:507" coordorigin="2721,3576" coordsize="0,507" path="m2721,4083l2721,3576e" filled="f" stroked="t" strokeweight="0.845432pt" strokecolor="#000000">
              <v:path arrowok="t"/>
            </v:shape>
            <v:shape style="position:absolute;left:2102;top:3583;width:343;height:0" coordorigin="2102,3583" coordsize="343,0" path="m2102,3583l2445,3583e" filled="f" stroked="t" strokeweight="0.845432pt" strokecolor="#000000">
              <v:path arrowok="t"/>
            </v:shape>
            <v:shape style="position:absolute;left:2102;top:4075;width:343;height:0" coordorigin="2102,4075" coordsize="343,0" path="m2102,4075l2445,4075e" filled="f" stroked="t" strokeweight="0.845432pt" strokecolor="#000000">
              <v:path arrowok="t"/>
            </v:shape>
            <v:shape style="position:absolute;left:2110;top:3576;width:0;height:507" coordorigin="2110,3576" coordsize="0,507" path="m2110,4083l2110,3576e" filled="f" stroked="t" strokeweight="0.845432pt" strokecolor="#000000">
              <v:path arrowok="t"/>
            </v:shape>
            <v:shape style="position:absolute;left:2438;top:3576;width:0;height:507" coordorigin="2438,3576" coordsize="0,507" path="m2438,4083l2438,3576e" filled="f" stroked="t" strokeweight="0.845432pt" strokecolor="#000000">
              <v:path arrowok="t"/>
            </v:shape>
            <v:shape style="position:absolute;left:1759;top:3583;width:358;height:0" coordorigin="1759,3583" coordsize="358,0" path="m1759,3583l2117,3583e" filled="f" stroked="t" strokeweight="0.845432pt" strokecolor="#000000">
              <v:path arrowok="t"/>
            </v:shape>
            <v:shape style="position:absolute;left:1759;top:4075;width:358;height:0" coordorigin="1759,4075" coordsize="358,0" path="m1759,4075l2117,4075e" filled="f" stroked="t" strokeweight="0.845432pt" strokecolor="#000000">
              <v:path arrowok="t"/>
            </v:shape>
            <v:shape style="position:absolute;left:1767;top:3576;width:0;height:507" coordorigin="1767,3576" coordsize="0,507" path="m1767,4083l1767,3576e" filled="f" stroked="t" strokeweight="0.845432pt" strokecolor="#000000">
              <v:path arrowok="t"/>
            </v:shape>
            <v:shape style="position:absolute;left:2110;top:3576;width:0;height:507" coordorigin="2110,3576" coordsize="0,507" path="m2110,4083l2110,3576e" filled="f" stroked="t" strokeweight="0.845432pt" strokecolor="#000000">
              <v:path arrowok="t"/>
            </v:shape>
            <v:shape style="position:absolute;left:1431;top:3583;width:343;height:0" coordorigin="1431,3583" coordsize="343,0" path="m1431,3583l1774,3583e" filled="f" stroked="t" strokeweight="0.845432pt" strokecolor="#000000">
              <v:path arrowok="t"/>
            </v:shape>
            <v:shape style="position:absolute;left:1431;top:4075;width:343;height:0" coordorigin="1431,4075" coordsize="343,0" path="m1431,4075l1774,4075e" filled="f" stroked="t" strokeweight="0.845432pt" strokecolor="#000000">
              <v:path arrowok="t"/>
            </v:shape>
            <v:shape style="position:absolute;left:1439;top:3576;width:0;height:507" coordorigin="1439,3576" coordsize="0,507" path="m1439,4083l1439,3576e" filled="f" stroked="t" strokeweight="0.845432pt" strokecolor="#000000">
              <v:path arrowok="t"/>
            </v:shape>
            <v:shape style="position:absolute;left:1767;top:3576;width:0;height:507" coordorigin="1767,3576" coordsize="0,507" path="m1767,4083l1767,3576e" filled="f" stroked="t" strokeweight="0.845432pt" strokecolor="#000000">
              <v:path arrowok="t"/>
            </v:shape>
            <v:shape style="position:absolute;left:2430;top:3583;width:298;height:0" coordorigin="2430,3583" coordsize="298,0" path="m2430,3583l2728,3583e" filled="f" stroked="t" strokeweight="0.845432pt" strokecolor="#000000">
              <v:path arrowok="t"/>
            </v:shape>
            <v:shape style="position:absolute;left:2430;top:3091;width:298;height:0" coordorigin="2430,3091" coordsize="298,0" path="m2430,3091l2728,3091e" filled="f" stroked="t" strokeweight="0.845432pt" strokecolor="#000000">
              <v:path arrowok="t"/>
            </v:shape>
            <v:shape style="position:absolute;left:2438;top:3084;width:0;height:507" coordorigin="2438,3084" coordsize="0,507" path="m2438,3591l2438,3084e" filled="f" stroked="t" strokeweight="0.845432pt" strokecolor="#000000">
              <v:path arrowok="t"/>
            </v:shape>
            <v:shape style="position:absolute;left:2721;top:3084;width:0;height:507" coordorigin="2721,3084" coordsize="0,507" path="m2721,3591l2721,3084e" filled="f" stroked="t" strokeweight="0.845432pt" strokecolor="#000000">
              <v:path arrowok="t"/>
            </v:shape>
            <v:shape style="position:absolute;left:2102;top:3091;width:343;height:0" coordorigin="2102,3091" coordsize="343,0" path="m2102,3091l2445,3091e" filled="f" stroked="t" strokeweight="0.845432pt" strokecolor="#000000">
              <v:path arrowok="t"/>
            </v:shape>
            <v:shape style="position:absolute;left:2102;top:3583;width:343;height:0" coordorigin="2102,3583" coordsize="343,0" path="m2102,3583l2445,3583e" filled="f" stroked="t" strokeweight="0.845432pt" strokecolor="#000000">
              <v:path arrowok="t"/>
            </v:shape>
            <v:shape style="position:absolute;left:2110;top:3084;width:0;height:507" coordorigin="2110,3084" coordsize="0,507" path="m2110,3591l2110,3084e" filled="f" stroked="t" strokeweight="0.845432pt" strokecolor="#000000">
              <v:path arrowok="t"/>
            </v:shape>
            <v:shape style="position:absolute;left:2438;top:3084;width:0;height:507" coordorigin="2438,3084" coordsize="0,507" path="m2438,3591l2438,3084e" filled="f" stroked="t" strokeweight="0.845432pt" strokecolor="#000000">
              <v:path arrowok="t"/>
            </v:shape>
            <v:shape style="position:absolute;left:1759;top:3091;width:358;height:0" coordorigin="1759,3091" coordsize="358,0" path="m1759,3091l2117,3091e" filled="f" stroked="t" strokeweight="0.845432pt" strokecolor="#000000">
              <v:path arrowok="t"/>
            </v:shape>
            <v:shape style="position:absolute;left:1759;top:3583;width:358;height:0" coordorigin="1759,3583" coordsize="358,0" path="m1759,3583l2117,3583e" filled="f" stroked="t" strokeweight="0.845432pt" strokecolor="#000000">
              <v:path arrowok="t"/>
            </v:shape>
            <v:shape style="position:absolute;left:1767;top:3084;width:0;height:507" coordorigin="1767,3084" coordsize="0,507" path="m1767,3591l1767,3084e" filled="f" stroked="t" strokeweight="0.845432pt" strokecolor="#000000">
              <v:path arrowok="t"/>
            </v:shape>
            <v:shape style="position:absolute;left:2110;top:3084;width:0;height:507" coordorigin="2110,3084" coordsize="0,507" path="m2110,3591l2110,3084e" filled="f" stroked="t" strokeweight="0.845432pt" strokecolor="#000000">
              <v:path arrowok="t"/>
            </v:shape>
            <v:shape style="position:absolute;left:1431;top:3091;width:343;height:0" coordorigin="1431,3091" coordsize="343,0" path="m1431,3091l1774,3091e" filled="f" stroked="t" strokeweight="0.845432pt" strokecolor="#000000">
              <v:path arrowok="t"/>
            </v:shape>
            <v:shape style="position:absolute;left:1431;top:3583;width:343;height:0" coordorigin="1431,3583" coordsize="343,0" path="m1431,3583l1774,3583e" filled="f" stroked="t" strokeweight="0.845432pt" strokecolor="#000000">
              <v:path arrowok="t"/>
            </v:shape>
            <v:shape style="position:absolute;left:1439;top:3084;width:0;height:507" coordorigin="1439,3084" coordsize="0,507" path="m1439,3591l1439,3084e" filled="f" stroked="t" strokeweight="0.845432pt" strokecolor="#000000">
              <v:path arrowok="t"/>
            </v:shape>
            <v:shape style="position:absolute;left:1767;top:3084;width:0;height:507" coordorigin="1767,3084" coordsize="0,507" path="m1767,3591l1767,3084e" filled="f" stroked="t" strokeweight="0.845432pt" strokecolor="#000000">
              <v:path arrowok="t"/>
            </v:shape>
            <v:shape style="position:absolute;left:2430;top:3091;width:298;height:0" coordorigin="2430,3091" coordsize="298,0" path="m2430,3091l2728,3091e" filled="f" stroked="t" strokeweight="0.845432pt" strokecolor="#000000">
              <v:path arrowok="t"/>
            </v:shape>
            <v:shape style="position:absolute;left:2430;top:2599;width:298;height:0" coordorigin="2430,2599" coordsize="298,0" path="m2430,2599l2728,2599e" filled="f" stroked="t" strokeweight="0.845432pt" strokecolor="#000000">
              <v:path arrowok="t"/>
            </v:shape>
            <v:shape style="position:absolute;left:2438;top:2592;width:0;height:507" coordorigin="2438,2592" coordsize="0,507" path="m2438,3099l2438,2592e" filled="f" stroked="t" strokeweight="0.845432pt" strokecolor="#000000">
              <v:path arrowok="t"/>
            </v:shape>
            <v:shape style="position:absolute;left:2721;top:2592;width:0;height:507" coordorigin="2721,2592" coordsize="0,507" path="m2721,3099l2721,2592e" filled="f" stroked="t" strokeweight="0.845432pt" strokecolor="#000000">
              <v:path arrowok="t"/>
            </v:shape>
            <v:shape style="position:absolute;left:2102;top:2599;width:343;height:0" coordorigin="2102,2599" coordsize="343,0" path="m2102,2599l2445,2599e" filled="f" stroked="t" strokeweight="0.845432pt" strokecolor="#000000">
              <v:path arrowok="t"/>
            </v:shape>
            <v:shape style="position:absolute;left:2102;top:3091;width:343;height:0" coordorigin="2102,3091" coordsize="343,0" path="m2102,3091l2445,3091e" filled="f" stroked="t" strokeweight="0.845432pt" strokecolor="#000000">
              <v:path arrowok="t"/>
            </v:shape>
            <v:shape style="position:absolute;left:2110;top:2592;width:0;height:507" coordorigin="2110,2592" coordsize="0,507" path="m2110,3099l2110,2592e" filled="f" stroked="t" strokeweight="0.845432pt" strokecolor="#000000">
              <v:path arrowok="t"/>
            </v:shape>
            <v:shape style="position:absolute;left:2438;top:2592;width:0;height:507" coordorigin="2438,2592" coordsize="0,507" path="m2438,3099l2438,2592e" filled="f" stroked="t" strokeweight="0.845432pt" strokecolor="#000000">
              <v:path arrowok="t"/>
            </v:shape>
            <v:shape style="position:absolute;left:1759;top:2599;width:358;height:0" coordorigin="1759,2599" coordsize="358,0" path="m1759,2599l2117,2599e" filled="f" stroked="t" strokeweight="0.845432pt" strokecolor="#000000">
              <v:path arrowok="t"/>
            </v:shape>
            <v:shape style="position:absolute;left:1759;top:3091;width:358;height:0" coordorigin="1759,3091" coordsize="358,0" path="m1759,3091l2117,3091e" filled="f" stroked="t" strokeweight="0.845432pt" strokecolor="#000000">
              <v:path arrowok="t"/>
            </v:shape>
            <v:shape style="position:absolute;left:1767;top:2592;width:0;height:507" coordorigin="1767,2592" coordsize="0,507" path="m1767,3099l1767,2592e" filled="f" stroked="t" strokeweight="0.845432pt" strokecolor="#000000">
              <v:path arrowok="t"/>
            </v:shape>
            <v:shape style="position:absolute;left:2110;top:2592;width:0;height:507" coordorigin="2110,2592" coordsize="0,507" path="m2110,3099l2110,2592e" filled="f" stroked="t" strokeweight="0.845432pt" strokecolor="#000000">
              <v:path arrowok="t"/>
            </v:shape>
            <v:shape style="position:absolute;left:1431;top:2599;width:343;height:0" coordorigin="1431,2599" coordsize="343,0" path="m1431,2599l1774,2599e" filled="f" stroked="t" strokeweight="0.845432pt" strokecolor="#000000">
              <v:path arrowok="t"/>
            </v:shape>
            <v:shape style="position:absolute;left:1431;top:3091;width:343;height:0" coordorigin="1431,3091" coordsize="343,0" path="m1431,3091l1774,3091e" filled="f" stroked="t" strokeweight="0.845432pt" strokecolor="#000000">
              <v:path arrowok="t"/>
            </v:shape>
            <v:shape style="position:absolute;left:1439;top:2592;width:0;height:507" coordorigin="1439,2592" coordsize="0,507" path="m1439,3099l1439,2592e" filled="f" stroked="t" strokeweight="0.845432pt" strokecolor="#000000">
              <v:path arrowok="t"/>
            </v:shape>
            <v:shape style="position:absolute;left:1767;top:2592;width:0;height:507" coordorigin="1767,2592" coordsize="0,507" path="m1767,3099l1767,2592e" filled="f" stroked="t" strokeweight="0.845432pt" strokecolor="#000000">
              <v:path arrowok="t"/>
            </v:shape>
            <v:shape style="position:absolute;left:2430;top:2599;width:298;height:0" coordorigin="2430,2599" coordsize="298,0" path="m2430,2599l2728,2599e" filled="f" stroked="t" strokeweight="0.845432pt" strokecolor="#000000">
              <v:path arrowok="t"/>
            </v:shape>
            <v:shape style="position:absolute;left:2430;top:2107;width:298;height:0" coordorigin="2430,2107" coordsize="298,0" path="m2430,2107l2728,2107e" filled="f" stroked="t" strokeweight="0.845432pt" strokecolor="#000000">
              <v:path arrowok="t"/>
            </v:shape>
            <v:shape style="position:absolute;left:2438;top:2100;width:0;height:507" coordorigin="2438,2100" coordsize="0,507" path="m2438,2607l2438,2100e" filled="f" stroked="t" strokeweight="0.845432pt" strokecolor="#000000">
              <v:path arrowok="t"/>
            </v:shape>
            <v:shape style="position:absolute;left:2721;top:2100;width:0;height:507" coordorigin="2721,2100" coordsize="0,507" path="m2721,2607l2721,2100e" filled="f" stroked="t" strokeweight="0.845432pt" strokecolor="#000000">
              <v:path arrowok="t"/>
            </v:shape>
            <v:shape style="position:absolute;left:2102;top:2107;width:343;height:0" coordorigin="2102,2107" coordsize="343,0" path="m2102,2107l2445,2107e" filled="f" stroked="t" strokeweight="0.845432pt" strokecolor="#000000">
              <v:path arrowok="t"/>
            </v:shape>
            <v:shape style="position:absolute;left:2102;top:2599;width:343;height:0" coordorigin="2102,2599" coordsize="343,0" path="m2102,2599l2445,2599e" filled="f" stroked="t" strokeweight="0.845432pt" strokecolor="#000000">
              <v:path arrowok="t"/>
            </v:shape>
            <v:shape style="position:absolute;left:2110;top:2100;width:0;height:507" coordorigin="2110,2100" coordsize="0,507" path="m2110,2607l2110,2100e" filled="f" stroked="t" strokeweight="0.845432pt" strokecolor="#000000">
              <v:path arrowok="t"/>
            </v:shape>
            <v:shape style="position:absolute;left:2438;top:2100;width:0;height:507" coordorigin="2438,2100" coordsize="0,507" path="m2438,2607l2438,2100e" filled="f" stroked="t" strokeweight="0.845432pt" strokecolor="#000000">
              <v:path arrowok="t"/>
            </v:shape>
            <v:shape style="position:absolute;left:1759;top:2107;width:358;height:0" coordorigin="1759,2107" coordsize="358,0" path="m1759,2107l2117,2107e" filled="f" stroked="t" strokeweight="0.845432pt" strokecolor="#000000">
              <v:path arrowok="t"/>
            </v:shape>
            <v:shape style="position:absolute;left:1759;top:2599;width:358;height:0" coordorigin="1759,2599" coordsize="358,0" path="m1759,2599l2117,2599e" filled="f" stroked="t" strokeweight="0.845432pt" strokecolor="#000000">
              <v:path arrowok="t"/>
            </v:shape>
            <v:shape style="position:absolute;left:1767;top:2100;width:0;height:507" coordorigin="1767,2100" coordsize="0,507" path="m1767,2607l1767,2100e" filled="f" stroked="t" strokeweight="0.845432pt" strokecolor="#000000">
              <v:path arrowok="t"/>
            </v:shape>
            <v:shape style="position:absolute;left:2110;top:2100;width:0;height:507" coordorigin="2110,2100" coordsize="0,507" path="m2110,2607l2110,2100e" filled="f" stroked="t" strokeweight="0.845432pt" strokecolor="#000000">
              <v:path arrowok="t"/>
            </v:shape>
            <v:shape style="position:absolute;left:1431;top:2107;width:343;height:0" coordorigin="1431,2107" coordsize="343,0" path="m1431,2107l1774,2107e" filled="f" stroked="t" strokeweight="0.845432pt" strokecolor="#000000">
              <v:path arrowok="t"/>
            </v:shape>
            <v:shape style="position:absolute;left:1431;top:2599;width:343;height:0" coordorigin="1431,2599" coordsize="343,0" path="m1431,2599l1774,2599e" filled="f" stroked="t" strokeweight="0.845432pt" strokecolor="#000000">
              <v:path arrowok="t"/>
            </v:shape>
            <v:shape style="position:absolute;left:1439;top:2100;width:0;height:507" coordorigin="1439,2100" coordsize="0,507" path="m1439,2607l1439,2100e" filled="f" stroked="t" strokeweight="0.845432pt" strokecolor="#000000">
              <v:path arrowok="t"/>
            </v:shape>
            <v:shape style="position:absolute;left:1767;top:2100;width:0;height:507" coordorigin="1767,2100" coordsize="0,507" path="m1767,2607l1767,2100e" filled="f" stroked="t" strokeweight="0.845432pt" strokecolor="#000000">
              <v:path arrowok="t"/>
            </v:shape>
            <v:shape style="position:absolute;left:2430;top:2107;width:298;height:0" coordorigin="2430,2107" coordsize="298,0" path="m2430,2107l2728,2107e" filled="f" stroked="t" strokeweight="0.845432pt" strokecolor="#000000">
              <v:path arrowok="t"/>
            </v:shape>
            <v:shape style="position:absolute;left:2430;top:1615;width:298;height:0" coordorigin="2430,1615" coordsize="298,0" path="m2430,1615l2728,1615e" filled="f" stroked="t" strokeweight="0.845432pt" strokecolor="#000000">
              <v:path arrowok="t"/>
            </v:shape>
            <v:shape style="position:absolute;left:2438;top:1608;width:0;height:507" coordorigin="2438,1608" coordsize="0,507" path="m2438,2115l2438,1608e" filled="f" stroked="t" strokeweight="0.845432pt" strokecolor="#000000">
              <v:path arrowok="t"/>
            </v:shape>
            <v:shape style="position:absolute;left:2721;top:1608;width:0;height:507" coordorigin="2721,1608" coordsize="0,507" path="m2721,2115l2721,1608e" filled="f" stroked="t" strokeweight="0.845432pt" strokecolor="#000000">
              <v:path arrowok="t"/>
            </v:shape>
            <v:shape style="position:absolute;left:2102;top:1615;width:343;height:0" coordorigin="2102,1615" coordsize="343,0" path="m2102,1615l2445,1615e" filled="f" stroked="t" strokeweight="0.845432pt" strokecolor="#000000">
              <v:path arrowok="t"/>
            </v:shape>
            <v:shape style="position:absolute;left:2102;top:2107;width:343;height:0" coordorigin="2102,2107" coordsize="343,0" path="m2102,2107l2445,2107e" filled="f" stroked="t" strokeweight="0.845432pt" strokecolor="#000000">
              <v:path arrowok="t"/>
            </v:shape>
            <v:shape style="position:absolute;left:2110;top:1608;width:0;height:507" coordorigin="2110,1608" coordsize="0,507" path="m2110,2115l2110,1608e" filled="f" stroked="t" strokeweight="0.845432pt" strokecolor="#000000">
              <v:path arrowok="t"/>
            </v:shape>
            <v:shape style="position:absolute;left:2438;top:1608;width:0;height:507" coordorigin="2438,1608" coordsize="0,507" path="m2438,2115l2438,1608e" filled="f" stroked="t" strokeweight="0.845432pt" strokecolor="#000000">
              <v:path arrowok="t"/>
            </v:shape>
            <v:shape style="position:absolute;left:1759;top:1615;width:358;height:0" coordorigin="1759,1615" coordsize="358,0" path="m1759,1615l2117,1615e" filled="f" stroked="t" strokeweight="0.845432pt" strokecolor="#000000">
              <v:path arrowok="t"/>
            </v:shape>
            <v:shape style="position:absolute;left:1759;top:2107;width:358;height:0" coordorigin="1759,2107" coordsize="358,0" path="m1759,2107l2117,2107e" filled="f" stroked="t" strokeweight="0.845432pt" strokecolor="#000000">
              <v:path arrowok="t"/>
            </v:shape>
            <v:shape style="position:absolute;left:1767;top:1608;width:0;height:507" coordorigin="1767,1608" coordsize="0,507" path="m1767,2115l1767,1608e" filled="f" stroked="t" strokeweight="0.845432pt" strokecolor="#000000">
              <v:path arrowok="t"/>
            </v:shape>
            <v:shape style="position:absolute;left:2110;top:1608;width:0;height:507" coordorigin="2110,1608" coordsize="0,507" path="m2110,2115l2110,1608e" filled="f" stroked="t" strokeweight="0.845432pt" strokecolor="#000000">
              <v:path arrowok="t"/>
            </v:shape>
            <v:shape style="position:absolute;left:1431;top:1615;width:343;height:0" coordorigin="1431,1615" coordsize="343,0" path="m1431,1615l1774,1615e" filled="f" stroked="t" strokeweight="0.845432pt" strokecolor="#000000">
              <v:path arrowok="t"/>
            </v:shape>
            <v:shape style="position:absolute;left:1431;top:2107;width:343;height:0" coordorigin="1431,2107" coordsize="343,0" path="m1431,2107l1774,2107e" filled="f" stroked="t" strokeweight="0.845432pt" strokecolor="#000000">
              <v:path arrowok="t"/>
            </v:shape>
            <v:shape style="position:absolute;left:1439;top:1608;width:0;height:507" coordorigin="1439,1608" coordsize="0,507" path="m1439,2115l1439,1608e" filled="f" stroked="t" strokeweight="0.845432pt" strokecolor="#000000">
              <v:path arrowok="t"/>
            </v:shape>
            <v:shape style="position:absolute;left:1767;top:1608;width:0;height:507" coordorigin="1767,1608" coordsize="0,507" path="m1767,2115l1767,1608e" filled="f" stroked="t" strokeweight="0.845432pt" strokecolor="#000000">
              <v:path arrowok="t"/>
            </v:shape>
            <v:shape style="position:absolute;left:2430;top:1615;width:298;height:0" coordorigin="2430,1615" coordsize="298,0" path="m2430,1615l2728,1615e" filled="f" stroked="t" strokeweight="0.845432pt" strokecolor="#000000">
              <v:path arrowok="t"/>
            </v:shape>
            <v:shape style="position:absolute;left:2430;top:1123;width:298;height:0" coordorigin="2430,1123" coordsize="298,0" path="m2430,1123l2728,1123e" filled="f" stroked="t" strokeweight="0.845432pt" strokecolor="#000000">
              <v:path arrowok="t"/>
            </v:shape>
            <v:shape style="position:absolute;left:2438;top:1116;width:0;height:507" coordorigin="2438,1116" coordsize="0,507" path="m2438,1623l2438,1116e" filled="f" stroked="t" strokeweight="0.845432pt" strokecolor="#000000">
              <v:path arrowok="t"/>
            </v:shape>
            <v:shape style="position:absolute;left:2721;top:1116;width:0;height:507" coordorigin="2721,1116" coordsize="0,507" path="m2721,1623l2721,1116e" filled="f" stroked="t" strokeweight="0.845432pt" strokecolor="#000000">
              <v:path arrowok="t"/>
            </v:shape>
            <v:shape style="position:absolute;left:2102;top:1123;width:343;height:0" coordorigin="2102,1123" coordsize="343,0" path="m2102,1123l2445,1123e" filled="f" stroked="t" strokeweight="0.845432pt" strokecolor="#000000">
              <v:path arrowok="t"/>
            </v:shape>
            <v:shape style="position:absolute;left:2102;top:1615;width:343;height:0" coordorigin="2102,1615" coordsize="343,0" path="m2102,1615l2445,1615e" filled="f" stroked="t" strokeweight="0.845432pt" strokecolor="#000000">
              <v:path arrowok="t"/>
            </v:shape>
            <v:shape style="position:absolute;left:2110;top:1116;width:0;height:507" coordorigin="2110,1116" coordsize="0,507" path="m2110,1623l2110,1116e" filled="f" stroked="t" strokeweight="0.845432pt" strokecolor="#000000">
              <v:path arrowok="t"/>
            </v:shape>
            <v:shape style="position:absolute;left:2438;top:1116;width:0;height:507" coordorigin="2438,1116" coordsize="0,507" path="m2438,1623l2438,1116e" filled="f" stroked="t" strokeweight="0.845432pt" strokecolor="#000000">
              <v:path arrowok="t"/>
            </v:shape>
            <v:shape style="position:absolute;left:1759;top:1123;width:358;height:0" coordorigin="1759,1123" coordsize="358,0" path="m1759,1123l2117,1123e" filled="f" stroked="t" strokeweight="0.845432pt" strokecolor="#000000">
              <v:path arrowok="t"/>
            </v:shape>
            <v:shape style="position:absolute;left:1759;top:1615;width:358;height:0" coordorigin="1759,1615" coordsize="358,0" path="m1759,1615l2117,1615e" filled="f" stroked="t" strokeweight="0.845432pt" strokecolor="#000000">
              <v:path arrowok="t"/>
            </v:shape>
            <v:shape style="position:absolute;left:1767;top:1116;width:0;height:507" coordorigin="1767,1116" coordsize="0,507" path="m1767,1623l1767,1116e" filled="f" stroked="t" strokeweight="0.845432pt" strokecolor="#000000">
              <v:path arrowok="t"/>
            </v:shape>
            <v:shape style="position:absolute;left:2110;top:1116;width:0;height:507" coordorigin="2110,1116" coordsize="0,507" path="m2110,1623l2110,1116e" filled="f" stroked="t" strokeweight="0.845432pt" strokecolor="#000000">
              <v:path arrowok="t"/>
            </v:shape>
            <v:shape style="position:absolute;left:1431;top:1123;width:343;height:0" coordorigin="1431,1123" coordsize="343,0" path="m1431,1123l1774,1123e" filled="f" stroked="t" strokeweight="0.845432pt" strokecolor="#000000">
              <v:path arrowok="t"/>
            </v:shape>
            <v:shape style="position:absolute;left:1431;top:1615;width:343;height:0" coordorigin="1431,1615" coordsize="343,0" path="m1431,1615l1774,1615e" filled="f" stroked="t" strokeweight="0.845432pt" strokecolor="#000000">
              <v:path arrowok="t"/>
            </v:shape>
            <v:shape style="position:absolute;left:1439;top:1116;width:0;height:507" coordorigin="1439,1116" coordsize="0,507" path="m1439,1623l1439,1116e" filled="f" stroked="t" strokeweight="0.845432pt" strokecolor="#000000">
              <v:path arrowok="t"/>
            </v:shape>
            <v:shape style="position:absolute;left:1767;top:1116;width:0;height:507" coordorigin="1767,1116" coordsize="0,507" path="m1767,1623l1767,1116e" filled="f" stroked="t" strokeweight="0.845432pt" strokecolor="#000000">
              <v:path arrowok="t"/>
            </v:shape>
            <v:shape style="position:absolute;left:2430;top:1123;width:298;height:0" coordorigin="2430,1123" coordsize="298,0" path="m2430,1123l2728,1123e" filled="f" stroked="t" strokeweight="0.845432pt" strokecolor="#000000">
              <v:path arrowok="t"/>
            </v:shape>
            <v:shape style="position:absolute;left:2430;top:631;width:298;height:0" coordorigin="2430,631" coordsize="298,0" path="m2430,631l2728,631e" filled="f" stroked="t" strokeweight="0.845432pt" strokecolor="#000000">
              <v:path arrowok="t"/>
            </v:shape>
            <v:shape style="position:absolute;left:2438;top:624;width:0;height:507" coordorigin="2438,624" coordsize="0,507" path="m2438,1131l2438,624e" filled="f" stroked="t" strokeweight="0.845432pt" strokecolor="#000000">
              <v:path arrowok="t"/>
            </v:shape>
            <v:shape style="position:absolute;left:2721;top:624;width:0;height:507" coordorigin="2721,624" coordsize="0,507" path="m2721,1131l2721,624e" filled="f" stroked="t" strokeweight="0.845432pt" strokecolor="#000000">
              <v:path arrowok="t"/>
            </v:shape>
            <v:shape style="position:absolute;left:2102;top:631;width:343;height:0" coordorigin="2102,631" coordsize="343,0" path="m2102,631l2445,631e" filled="f" stroked="t" strokeweight="0.845432pt" strokecolor="#000000">
              <v:path arrowok="t"/>
            </v:shape>
            <v:shape style="position:absolute;left:2102;top:1123;width:343;height:0" coordorigin="2102,1123" coordsize="343,0" path="m2102,1123l2445,1123e" filled="f" stroked="t" strokeweight="0.845432pt" strokecolor="#000000">
              <v:path arrowok="t"/>
            </v:shape>
            <v:shape style="position:absolute;left:2110;top:624;width:0;height:507" coordorigin="2110,624" coordsize="0,507" path="m2110,1131l2110,624e" filled="f" stroked="t" strokeweight="0.845432pt" strokecolor="#000000">
              <v:path arrowok="t"/>
            </v:shape>
            <v:shape style="position:absolute;left:2438;top:624;width:0;height:507" coordorigin="2438,624" coordsize="0,507" path="m2438,1131l2438,624e" filled="f" stroked="t" strokeweight="0.845432pt" strokecolor="#000000">
              <v:path arrowok="t"/>
            </v:shape>
            <v:shape style="position:absolute;left:1759;top:631;width:358;height:0" coordorigin="1759,631" coordsize="358,0" path="m1759,631l2117,631e" filled="f" stroked="t" strokeweight="0.845432pt" strokecolor="#000000">
              <v:path arrowok="t"/>
            </v:shape>
            <v:shape style="position:absolute;left:1759;top:1123;width:358;height:0" coordorigin="1759,1123" coordsize="358,0" path="m1759,1123l2117,1123e" filled="f" stroked="t" strokeweight="0.845432pt" strokecolor="#000000">
              <v:path arrowok="t"/>
            </v:shape>
            <v:shape style="position:absolute;left:1767;top:624;width:0;height:507" coordorigin="1767,624" coordsize="0,507" path="m1767,1131l1767,624e" filled="f" stroked="t" strokeweight="0.845432pt" strokecolor="#000000">
              <v:path arrowok="t"/>
            </v:shape>
            <v:shape style="position:absolute;left:2110;top:624;width:0;height:507" coordorigin="2110,624" coordsize="0,507" path="m2110,1131l2110,624e" filled="f" stroked="t" strokeweight="0.845432pt" strokecolor="#000000">
              <v:path arrowok="t"/>
            </v:shape>
            <v:shape style="position:absolute;left:1431;top:631;width:343;height:0" coordorigin="1431,631" coordsize="343,0" path="m1431,631l1774,631e" filled="f" stroked="t" strokeweight="0.845432pt" strokecolor="#000000">
              <v:path arrowok="t"/>
            </v:shape>
            <v:shape style="position:absolute;left:1431;top:1123;width:343;height:0" coordorigin="1431,1123" coordsize="343,0" path="m1431,1123l1774,1123e" filled="f" stroked="t" strokeweight="0.845432pt" strokecolor="#000000">
              <v:path arrowok="t"/>
            </v:shape>
            <v:shape style="position:absolute;left:1439;top:624;width:0;height:507" coordorigin="1439,624" coordsize="0,507" path="m1439,1131l1439,624e" filled="f" stroked="t" strokeweight="0.845432pt" strokecolor="#000000">
              <v:path arrowok="t"/>
            </v:shape>
            <v:shape style="position:absolute;left:1767;top:624;width:0;height:507" coordorigin="1767,624" coordsize="0,507" path="m1767,1131l1767,624e" filled="f" stroked="t" strokeweight="0.84543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w w:val="99"/>
          <w:sz w:val="22"/>
          <w:szCs w:val="22"/>
        </w:rPr>
        <w:t>3.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(4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points)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Given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following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truth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table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with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inputs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b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and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and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output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y,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find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99"/>
          <w:sz w:val="22"/>
          <w:szCs w:val="22"/>
        </w:rPr>
        <w:t> simplified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equation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using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K-map.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16"/>
      </w:pPr>
      <w:r>
        <w:rPr>
          <w:rFonts w:cs="Arial" w:hAnsi="Arial" w:eastAsia="Arial" w:ascii="Arial"/>
          <w:w w:val="99"/>
          <w:sz w:val="22"/>
          <w:szCs w:val="22"/>
        </w:rPr>
        <w:t>a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b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c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y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16"/>
      </w:pP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16"/>
      </w:pP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16"/>
      </w:pP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16"/>
      </w:pP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16"/>
      </w:pP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16"/>
      </w:pP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16"/>
      </w:pP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0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16"/>
      </w:pP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  <w:t>    </w:t>
      </w: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1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82"/>
        <w:ind w:left="111" w:right="171"/>
      </w:pPr>
      <w:r>
        <w:rPr>
          <w:rFonts w:cs="Arial" w:hAnsi="Arial" w:eastAsia="Arial" w:ascii="Arial"/>
          <w:w w:val="99"/>
          <w:sz w:val="22"/>
          <w:szCs w:val="22"/>
        </w:rPr>
        <w:t>4.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(4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points)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Given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following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equation,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find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simplified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equation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using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boolean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algebra.</w:t>
      </w:r>
      <w:r>
        <w:rPr>
          <w:rFonts w:cs="Arial" w:hAnsi="Arial" w:eastAsia="Arial" w:ascii="Arial"/>
          <w:w w:val="99"/>
          <w:sz w:val="22"/>
          <w:szCs w:val="22"/>
        </w:rPr>
        <w:t> Write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final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equation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sum-of-products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form.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27"/>
        <w:sectPr>
          <w:pgMar w:header="1463" w:footer="0" w:top="1680" w:bottom="280" w:left="1320" w:right="1660"/>
          <w:pgSz w:w="12240" w:h="15840"/>
        </w:sectPr>
      </w:pPr>
      <w:r>
        <w:rPr>
          <w:rFonts w:cs="Arial" w:hAnsi="Arial" w:eastAsia="Arial" w:ascii="Arial"/>
          <w:w w:val="99"/>
          <w:sz w:val="22"/>
          <w:szCs w:val="22"/>
        </w:rPr>
        <w:t>F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=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a’b(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+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d’)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+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a(b’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+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c)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+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a(b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+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d)c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0" w:lineRule="auto" w:line="282"/>
        <w:ind w:left="111" w:right="79"/>
        <w:sectPr>
          <w:pgMar w:header="1463" w:footer="0" w:top="1680" w:bottom="280" w:left="1320" w:right="1400"/>
          <w:pgSz w:w="12240" w:h="15840"/>
        </w:sectPr>
      </w:pPr>
      <w:r>
        <w:rPr>
          <w:rFonts w:cs="Arial" w:hAnsi="Arial" w:eastAsia="Arial" w:ascii="Arial"/>
          <w:w w:val="99"/>
          <w:sz w:val="22"/>
          <w:szCs w:val="22"/>
        </w:rPr>
        <w:t>5.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(9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points)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Consider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candy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dispensing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machine.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Each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candy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cost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75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cents.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user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puts</w:t>
      </w:r>
      <w:r>
        <w:rPr>
          <w:rFonts w:cs="Arial" w:hAnsi="Arial" w:eastAsia="Arial" w:ascii="Arial"/>
          <w:w w:val="99"/>
          <w:sz w:val="22"/>
          <w:szCs w:val="22"/>
        </w:rPr>
        <w:t> only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quarters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into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slot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that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triggers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signal,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to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go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high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for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one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clock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cycle.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When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user</w:t>
      </w:r>
      <w:r>
        <w:rPr>
          <w:rFonts w:cs="Arial" w:hAnsi="Arial" w:eastAsia="Arial" w:ascii="Arial"/>
          <w:w w:val="99"/>
          <w:sz w:val="22"/>
          <w:szCs w:val="22"/>
        </w:rPr>
        <w:t> has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inserted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three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quarters,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signal,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q,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will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be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set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high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for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one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clock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cycle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to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release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candy</w:t>
      </w:r>
      <w:r>
        <w:rPr>
          <w:rFonts w:cs="Arial" w:hAnsi="Arial" w:eastAsia="Arial" w:ascii="Arial"/>
          <w:w w:val="99"/>
          <w:sz w:val="22"/>
          <w:szCs w:val="22"/>
        </w:rPr>
        <w:t> bar.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Create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finite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state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machine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for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candy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dispensing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machine.</w:t>
      </w:r>
      <w:r>
        <w:rPr>
          <w:rFonts w:cs="Arial" w:hAnsi="Arial" w:eastAsia="Arial" w:ascii="Arial"/>
          <w:w w:val="100"/>
          <w:sz w:val="22"/>
          <w:szCs w:val="22"/>
        </w:rPr>
        <w:t>  </w:t>
      </w:r>
      <w:r>
        <w:rPr>
          <w:rFonts w:cs="Arial" w:hAnsi="Arial" w:eastAsia="Arial" w:ascii="Arial"/>
          <w:w w:val="99"/>
          <w:sz w:val="22"/>
          <w:szCs w:val="22"/>
        </w:rPr>
        <w:t>Assume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that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user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will</w:t>
      </w:r>
      <w:r>
        <w:rPr>
          <w:rFonts w:cs="Arial" w:hAnsi="Arial" w:eastAsia="Arial" w:ascii="Arial"/>
          <w:w w:val="99"/>
          <w:sz w:val="22"/>
          <w:szCs w:val="22"/>
        </w:rPr>
        <w:t> always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enter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three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quarters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and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there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is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no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reset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button.</w:t>
      </w:r>
      <w:r>
        <w:rPr>
          <w:rFonts w:cs="Arial" w:hAnsi="Arial" w:eastAsia="Arial" w:ascii="Arial"/>
          <w:w w:val="100"/>
          <w:sz w:val="22"/>
          <w:szCs w:val="22"/>
        </w:rPr>
        <w:t>   </w:t>
      </w:r>
      <w:r>
        <w:rPr>
          <w:rFonts w:cs="Arial" w:hAnsi="Arial" w:eastAsia="Arial" w:ascii="Arial"/>
          <w:w w:val="99"/>
          <w:sz w:val="22"/>
          <w:szCs w:val="22"/>
        </w:rPr>
        <w:t>Then,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create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truth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table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describing</w:t>
      </w:r>
      <w:r>
        <w:rPr>
          <w:rFonts w:cs="Arial" w:hAnsi="Arial" w:eastAsia="Arial" w:ascii="Arial"/>
          <w:w w:val="99"/>
          <w:sz w:val="22"/>
          <w:szCs w:val="22"/>
        </w:rPr>
        <w:t> the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state</w:t>
      </w:r>
      <w:r>
        <w:rPr>
          <w:rFonts w:cs="Arial" w:hAnsi="Arial" w:eastAsia="Arial" w:ascii="Arial"/>
          <w:w w:val="100"/>
          <w:sz w:val="22"/>
          <w:szCs w:val="22"/>
        </w:rPr>
        <w:t> </w:t>
      </w:r>
      <w:r>
        <w:rPr>
          <w:rFonts w:cs="Arial" w:hAnsi="Arial" w:eastAsia="Arial" w:ascii="Arial"/>
          <w:w w:val="99"/>
          <w:sz w:val="22"/>
          <w:szCs w:val="22"/>
        </w:rPr>
        <w:t>machine.</w:t>
      </w:r>
      <w:r>
        <w:rPr>
          <w:rFonts w:cs="Arial" w:hAnsi="Arial" w:eastAsia="Arial" w:ascii="Arial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0" w:top="0" w:bottom="0" w:left="0" w:right="0"/>
          <w:headerReference w:type="default" r:id="rId6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Mar w:header="0" w:footer="0" w:top="0" w:bottom="0" w:left="0" w:right="0"/>
      <w:headerReference w:type="default" r:id="rId7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.5615pt;margin-top:72.1424pt;width:454.002pt;height:12.928pt;mso-position-horizontal-relative:page;mso-position-vertical-relative:page;z-index:-27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tabs>
                    <w:tab w:pos="9060" w:val="left"/>
                  </w:tabs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w w:val="99"/>
                    <w:sz w:val="22"/>
                    <w:szCs w:val="22"/>
                  </w:rPr>
                  <w:t>Name:</w:t>
                </w:r>
                <w:r>
                  <w:rPr>
                    <w:rFonts w:cs="Arial" w:hAnsi="Arial" w:eastAsia="Arial" w:ascii="Arial"/>
                    <w:w w:val="99"/>
                    <w:sz w:val="22"/>
                    <w:szCs w:val="22"/>
                    <w:u w:val="single" w:color="000000"/>
                  </w:rPr>
                  <w:t> </w:t>
                </w:r>
                <w:r>
                  <w:rPr>
                    <w:rFonts w:cs="Arial" w:hAnsi="Arial" w:eastAsia="Arial" w:ascii="Arial"/>
                    <w:w w:val="100"/>
                    <w:sz w:val="22"/>
                    <w:szCs w:val="22"/>
                    <w:u w:val="single" w:color="000000"/>
                  </w:rPr>
                  <w:t>                                                                        </w:t>
                </w:r>
                <w:r>
                  <w:rPr>
                    <w:rFonts w:cs="Arial" w:hAnsi="Arial" w:eastAsia="Arial" w:ascii="Arial"/>
                    <w:w w:val="100"/>
                    <w:sz w:val="22"/>
                    <w:szCs w:val="22"/>
                    <w:u w:val="single" w:color="000000"/>
                  </w:rPr>
                </w:r>
                <w:r>
                  <w:rPr>
                    <w:rFonts w:cs="Arial" w:hAnsi="Arial" w:eastAsia="Arial" w:ascii="Arial"/>
                    <w:w w:val="10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w w:val="100"/>
                    <w:sz w:val="22"/>
                    <w:szCs w:val="22"/>
                  </w:rPr>
                  <w:t>   </w:t>
                </w:r>
                <w:r>
                  <w:rPr>
                    <w:rFonts w:cs="Arial" w:hAnsi="Arial" w:eastAsia="Arial" w:ascii="Arial"/>
                    <w:w w:val="99"/>
                    <w:sz w:val="22"/>
                    <w:szCs w:val="22"/>
                  </w:rPr>
                  <w:t>Net</w:t>
                </w:r>
                <w:r>
                  <w:rPr>
                    <w:rFonts w:cs="Arial" w:hAnsi="Arial" w:eastAsia="Arial" w:ascii="Arial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w w:val="99"/>
                    <w:sz w:val="22"/>
                    <w:szCs w:val="22"/>
                  </w:rPr>
                  <w:t>ID:</w:t>
                </w:r>
                <w:r>
                  <w:rPr>
                    <w:rFonts w:cs="Arial" w:hAnsi="Arial" w:eastAsia="Arial" w:ascii="Arial"/>
                    <w:w w:val="99"/>
                    <w:sz w:val="22"/>
                    <w:szCs w:val="22"/>
                    <w:u w:val="single" w:color="000000"/>
                  </w:rPr>
                  <w:t> </w:t>
                </w:r>
                <w:r>
                  <w:rPr>
                    <w:rFonts w:cs="Arial" w:hAnsi="Arial" w:eastAsia="Arial" w:ascii="Arial"/>
                    <w:w w:val="100"/>
                    <w:sz w:val="22"/>
                    <w:szCs w:val="22"/>
                    <w:u w:val="single" w:color="000000"/>
                  </w:rPr>
                  <w:tab/>
                </w:r>
                <w:r>
                  <w:rPr>
                    <w:rFonts w:cs="Arial" w:hAnsi="Arial" w:eastAsia="Arial" w:ascii="Arial"/>
                    <w:w w:val="100"/>
                    <w:sz w:val="22"/>
                    <w:szCs w:val="22"/>
                    <w:u w:val="single" w:color="000000"/>
                  </w:rPr>
                </w:r>
                <w:r>
                  <w:rPr>
                    <w:rFonts w:cs="Arial" w:hAnsi="Arial" w:eastAsia="Arial" w:ascii="Arial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image" Target="media\image1.jpg"/><Relationship Id="rId6" Type="http://schemas.openxmlformats.org/officeDocument/2006/relationships/header" Target="header2.xml"/><Relationship Id="rId7" Type="http://schemas.openxmlformats.org/officeDocument/2006/relationships/header" Target="header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